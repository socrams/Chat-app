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0E8C" w14:textId="77777777" w:rsidR="00455D68" w:rsidRDefault="00455D68"/>
    <w:tbl>
      <w:tblPr>
        <w:tblpPr w:leftFromText="141" w:rightFromText="141" w:vertAnchor="page" w:horzAnchor="margin" w:tblpY="601"/>
        <w:tblW w:w="4947" w:type="pct"/>
        <w:tblLayout w:type="fixed"/>
        <w:tblLook w:val="0600" w:firstRow="0" w:lastRow="0" w:firstColumn="0" w:lastColumn="0" w:noHBand="1" w:noVBand="1"/>
      </w:tblPr>
      <w:tblGrid>
        <w:gridCol w:w="6176"/>
        <w:gridCol w:w="544"/>
        <w:gridCol w:w="3621"/>
      </w:tblGrid>
      <w:tr w:rsidR="00CB5A8F" w:rsidRPr="003B1A6F" w14:paraId="0EDDDB6A" w14:textId="77777777" w:rsidTr="00455D68">
        <w:trPr>
          <w:trHeight w:val="1471"/>
        </w:trPr>
        <w:tc>
          <w:tcPr>
            <w:tcW w:w="2986" w:type="pct"/>
          </w:tcPr>
          <w:p w14:paraId="74A95674" w14:textId="56A04216" w:rsidR="00CB5A8F" w:rsidRPr="003B1A6F" w:rsidRDefault="00F1270F" w:rsidP="00CB5A8F">
            <w:pPr>
              <w:pStyle w:val="Ttulo"/>
              <w:rPr>
                <w:noProof/>
              </w:rPr>
            </w:pPr>
            <w:r>
              <w:rPr>
                <w:rFonts w:ascii="ZWAdobeF" w:hAnsi="ZWAdobeF" w:cs="ZWAdobeF"/>
                <w:b w:val="0"/>
                <w:noProof/>
                <w:spacing w:val="0"/>
                <w:sz w:val="2"/>
                <w:szCs w:val="2"/>
              </w:rPr>
              <w:t>1B</w:t>
            </w:r>
            <w:r w:rsidR="00CB5A8F">
              <w:rPr>
                <w:noProof/>
              </w:rPr>
              <w:t>Nicolas Marcos</w:t>
            </w:r>
            <w:r w:rsidR="00A83CDA">
              <w:rPr>
                <w:noProof/>
              </w:rPr>
              <w:t xml:space="preserve"> </w:t>
            </w:r>
          </w:p>
          <w:p w14:paraId="1F669029" w14:textId="25CFE93D" w:rsidR="00CB5A8F" w:rsidRPr="003B1A6F" w:rsidRDefault="00C45F61" w:rsidP="00CB5A8F">
            <w:pPr>
              <w:pStyle w:val="Subttulo"/>
              <w:rPr>
                <w:noProof/>
              </w:rPr>
            </w:pPr>
            <w:r>
              <w:rPr>
                <w:noProof/>
              </w:rPr>
              <w:t xml:space="preserve">      </w:t>
            </w:r>
            <w:r w:rsidR="00CB5A8F">
              <w:rPr>
                <w:noProof/>
              </w:rPr>
              <w:t>Tecnico en Sistemas</w:t>
            </w:r>
          </w:p>
        </w:tc>
        <w:tc>
          <w:tcPr>
            <w:tcW w:w="263" w:type="pct"/>
          </w:tcPr>
          <w:p w14:paraId="3CB53DA7" w14:textId="6B98CDEF" w:rsidR="00CB5A8F" w:rsidRPr="003B1A6F" w:rsidRDefault="00CB5A8F" w:rsidP="00CB5A8F">
            <w:pPr>
              <w:rPr>
                <w:noProof/>
              </w:rPr>
            </w:pPr>
          </w:p>
        </w:tc>
        <w:tc>
          <w:tcPr>
            <w:tcW w:w="1751" w:type="pct"/>
            <w:vMerge w:val="restart"/>
            <w:vAlign w:val="bottom"/>
          </w:tcPr>
          <w:p w14:paraId="48EF8D30" w14:textId="5A525CDA" w:rsidR="008E4152" w:rsidRDefault="00455D68" w:rsidP="002B603D">
            <w:pPr>
              <w:pStyle w:val="Informacindecontactodecuerpo"/>
              <w:ind w:left="0"/>
              <w:rPr>
                <w:noProof/>
              </w:rPr>
            </w:pPr>
            <w:r w:rsidRPr="00455D68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728B2A9" wp14:editId="2E3E1EBC">
                  <wp:simplePos x="0" y="0"/>
                  <wp:positionH relativeFrom="column">
                    <wp:posOffset>626745</wp:posOffset>
                  </wp:positionH>
                  <wp:positionV relativeFrom="paragraph">
                    <wp:posOffset>298450</wp:posOffset>
                  </wp:positionV>
                  <wp:extent cx="1414145" cy="1377950"/>
                  <wp:effectExtent l="0" t="0" r="0" b="0"/>
                  <wp:wrapThrough wrapText="bothSides">
                    <wp:wrapPolygon edited="0">
                      <wp:start x="0" y="0"/>
                      <wp:lineTo x="0" y="21202"/>
                      <wp:lineTo x="21241" y="21202"/>
                      <wp:lineTo x="21241" y="0"/>
                      <wp:lineTo x="0" y="0"/>
                    </wp:wrapPolygon>
                  </wp:wrapThrough>
                  <wp:docPr id="7" name="Imagen 7" descr="P5C3T1#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 descr="P5C3T1#y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145" cy="13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E4152" w:rsidRPr="003B1A6F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365F7FEE" wp14:editId="640A85E2">
                      <wp:simplePos x="0" y="0"/>
                      <wp:positionH relativeFrom="page">
                        <wp:posOffset>-85725</wp:posOffset>
                      </wp:positionH>
                      <wp:positionV relativeFrom="paragraph">
                        <wp:posOffset>-356870</wp:posOffset>
                      </wp:positionV>
                      <wp:extent cx="2971800" cy="11153775"/>
                      <wp:effectExtent l="0" t="0" r="0" b="9525"/>
                      <wp:wrapNone/>
                      <wp:docPr id="55" name="Rectángulo 58" descr="P5C3T1#y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71800" cy="11153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660A88" id="Rectángulo 58" o:spid="_x0000_s1026" alt="P5C3T1#y1" style="position:absolute;margin-left:-6.75pt;margin-top:-28.1pt;width:234pt;height:878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" fillcolor="#a9d4db [3204]" stroked="f">
                      <w10:wrap anchorx="page"/>
                    </v:rect>
                  </w:pict>
                </mc:Fallback>
              </mc:AlternateContent>
            </w:r>
          </w:p>
          <w:p w14:paraId="100AF175" w14:textId="3C4ACB26" w:rsidR="00CB5A8F" w:rsidRPr="003B1A6F" w:rsidRDefault="00C45F61" w:rsidP="002B603D">
            <w:pPr>
              <w:pStyle w:val="Informacindecontactodecuerpo"/>
              <w:ind w:left="0"/>
              <w:rPr>
                <w:noProof/>
              </w:rPr>
            </w:pPr>
            <w:r>
              <w:rPr>
                <w:noProof/>
              </w:rPr>
              <w:t>.</w:t>
            </w:r>
          </w:p>
        </w:tc>
      </w:tr>
      <w:tr w:rsidR="00CB5A8F" w:rsidRPr="003B1A6F" w14:paraId="02B43543" w14:textId="77777777" w:rsidTr="00455D68">
        <w:trPr>
          <w:trHeight w:val="198"/>
        </w:trPr>
        <w:tc>
          <w:tcPr>
            <w:tcW w:w="2986" w:type="pct"/>
            <w:shd w:val="clear" w:color="auto" w:fill="auto"/>
          </w:tcPr>
          <w:p w14:paraId="7037370A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5FCB8FD" wp14:editId="5B519F32">
                      <wp:extent cx="3867912" cy="0"/>
                      <wp:effectExtent l="0" t="19050" r="56515" b="38100"/>
                      <wp:docPr id="2" name="Línea 25" descr="P8C4T1#y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534DD0" id="Línea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63" w:type="pct"/>
            <w:shd w:val="clear" w:color="auto" w:fill="auto"/>
          </w:tcPr>
          <w:p w14:paraId="11476A0E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751" w:type="pct"/>
            <w:vMerge/>
            <w:shd w:val="clear" w:color="auto" w:fill="auto"/>
          </w:tcPr>
          <w:p w14:paraId="7BBC5274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CB5A8F" w:rsidRPr="003B1A6F" w14:paraId="69132027" w14:textId="77777777" w:rsidTr="00455D68">
        <w:trPr>
          <w:trHeight w:val="717"/>
        </w:trPr>
        <w:tc>
          <w:tcPr>
            <w:tcW w:w="2986" w:type="pct"/>
          </w:tcPr>
          <w:p w14:paraId="566C0E66" w14:textId="77777777" w:rsidR="00CB5A8F" w:rsidRPr="00455D68" w:rsidRDefault="00CB5A8F" w:rsidP="002B603D">
            <w:pPr>
              <w:spacing w:before="240" w:line="240" w:lineRule="auto"/>
              <w:rPr>
                <w:noProof/>
                <w:u w:val="single"/>
              </w:rPr>
            </w:pPr>
          </w:p>
        </w:tc>
        <w:tc>
          <w:tcPr>
            <w:tcW w:w="263" w:type="pct"/>
          </w:tcPr>
          <w:p w14:paraId="0A714EB4" w14:textId="77777777" w:rsidR="00CB5A8F" w:rsidRPr="003B1A6F" w:rsidRDefault="00CB5A8F" w:rsidP="00CB5A8F">
            <w:pPr>
              <w:rPr>
                <w:noProof/>
              </w:rPr>
            </w:pPr>
          </w:p>
        </w:tc>
        <w:tc>
          <w:tcPr>
            <w:tcW w:w="1751" w:type="pct"/>
          </w:tcPr>
          <w:p w14:paraId="37E50C3C" w14:textId="77777777" w:rsidR="00CB5A8F" w:rsidRPr="003B1A6F" w:rsidRDefault="00CB5A8F" w:rsidP="00CB5A8F">
            <w:pPr>
              <w:rPr>
                <w:noProof/>
              </w:rPr>
            </w:pPr>
          </w:p>
        </w:tc>
      </w:tr>
      <w:tr w:rsidR="00CB5A8F" w:rsidRPr="003B1A6F" w14:paraId="754D4FD5" w14:textId="77777777" w:rsidTr="00455D68">
        <w:trPr>
          <w:trHeight w:val="318"/>
        </w:trPr>
        <w:tc>
          <w:tcPr>
            <w:tcW w:w="2986" w:type="pct"/>
          </w:tcPr>
          <w:p w14:paraId="1DC56784" w14:textId="77777777" w:rsidR="00CB5A8F" w:rsidRPr="003B1A6F" w:rsidRDefault="00000000" w:rsidP="00E8337A">
            <w:pPr>
              <w:pStyle w:val="Ttulo1"/>
              <w:rPr>
                <w:noProof/>
              </w:rPr>
            </w:pPr>
            <w:sdt>
              <w:sdtPr>
                <w:rPr>
                  <w:noProof/>
                </w:rPr>
                <w:id w:val="1680545767"/>
                <w:placeholder>
                  <w:docPart w:val="0881574D38324F9A8BEE9FC97CCD0D89"/>
                </w:placeholder>
                <w:temporary/>
                <w:showingPlcHdr/>
                <w15:appearance w15:val="hidden"/>
              </w:sdtPr>
              <w:sdtContent>
                <w:r w:rsidR="00CB5A8F" w:rsidRPr="003B1A6F">
                  <w:rPr>
                    <w:rStyle w:val="Textodelmarcadordeposicin"/>
                    <w:noProof/>
                    <w:color w:val="auto"/>
                    <w:lang w:bidi="es-ES"/>
                  </w:rPr>
                  <w:t>Experiencia</w:t>
                </w:r>
              </w:sdtContent>
            </w:sdt>
            <w:r w:rsidR="00CB5A8F" w:rsidRPr="003B1A6F">
              <w:rPr>
                <w:noProof/>
                <w:lang w:bidi="es-ES"/>
              </w:rPr>
              <w:t xml:space="preserve"> </w:t>
            </w:r>
          </w:p>
        </w:tc>
        <w:tc>
          <w:tcPr>
            <w:tcW w:w="263" w:type="pct"/>
          </w:tcPr>
          <w:p w14:paraId="3920E348" w14:textId="77777777" w:rsidR="00CB5A8F" w:rsidRPr="003B1A6F" w:rsidRDefault="00CB5A8F" w:rsidP="00CB5A8F">
            <w:pPr>
              <w:rPr>
                <w:noProof/>
              </w:rPr>
            </w:pPr>
          </w:p>
        </w:tc>
        <w:tc>
          <w:tcPr>
            <w:tcW w:w="1751" w:type="pct"/>
          </w:tcPr>
          <w:p w14:paraId="3DBC2111" w14:textId="53E0155C" w:rsidR="00CB5A8F" w:rsidRPr="003B1A6F" w:rsidRDefault="00CB5A8F" w:rsidP="00CB5A8F">
            <w:pPr>
              <w:pStyle w:val="Ttulo1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F1270F">
              <w:rPr>
                <w:rFonts w:ascii="ZWAdobeF" w:hAnsi="ZWAdobeF" w:cs="ZWAdobeF"/>
                <w:b w:val="0"/>
                <w:noProof/>
                <w:sz w:val="2"/>
                <w:szCs w:val="2"/>
              </w:rPr>
              <w:t>3B</w:t>
            </w:r>
            <w:r>
              <w:rPr>
                <w:noProof/>
              </w:rPr>
              <w:t>Contacto</w:t>
            </w:r>
          </w:p>
        </w:tc>
      </w:tr>
      <w:tr w:rsidR="00CB5A8F" w:rsidRPr="003B1A6F" w14:paraId="058E3649" w14:textId="77777777" w:rsidTr="00455D68">
        <w:trPr>
          <w:trHeight w:val="97"/>
        </w:trPr>
        <w:tc>
          <w:tcPr>
            <w:tcW w:w="2986" w:type="pct"/>
            <w:shd w:val="clear" w:color="auto" w:fill="auto"/>
          </w:tcPr>
          <w:p w14:paraId="31FC833C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65552079" wp14:editId="05317F19">
                      <wp:extent cx="3781425" cy="9525"/>
                      <wp:effectExtent l="19050" t="19050" r="28575" b="28575"/>
                      <wp:docPr id="4" name="Línea 28" descr="P20C12T1#y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781425" cy="9525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62C21F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7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63" w:type="pct"/>
            <w:shd w:val="clear" w:color="auto" w:fill="auto"/>
          </w:tcPr>
          <w:p w14:paraId="3F435B28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751" w:type="pct"/>
            <w:shd w:val="clear" w:color="auto" w:fill="auto"/>
          </w:tcPr>
          <w:p w14:paraId="160CD684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769AFAD" wp14:editId="0C85696D">
                      <wp:extent cx="2103120" cy="0"/>
                      <wp:effectExtent l="0" t="19050" r="30480" b="19050"/>
                      <wp:docPr id="16" name="Línea 28" descr="P22C14T1#y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49B18B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CB5A8F" w:rsidRPr="003B1A6F" w14:paraId="38F5686F" w14:textId="77777777" w:rsidTr="00455D68">
        <w:trPr>
          <w:trHeight w:val="1962"/>
        </w:trPr>
        <w:tc>
          <w:tcPr>
            <w:tcW w:w="2986" w:type="pct"/>
            <w:vMerge w:val="restart"/>
          </w:tcPr>
          <w:p w14:paraId="3BC54811" w14:textId="7A52DDDF" w:rsidR="00CB5A8F" w:rsidRPr="00CB5A8F" w:rsidRDefault="00C45F61" w:rsidP="00CB5A8F">
            <w:pPr>
              <w:pStyle w:val="Intervalodefechas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2014 - </w:t>
            </w:r>
            <w:r w:rsidR="002B603D">
              <w:rPr>
                <w:noProof/>
                <w:lang w:val="en-US"/>
              </w:rPr>
              <w:t>actualmente</w:t>
            </w:r>
            <w:r w:rsidR="00CB5A8F" w:rsidRPr="00CB5A8F">
              <w:rPr>
                <w:noProof/>
                <w:lang w:val="en-US" w:bidi="es-ES"/>
              </w:rPr>
              <w:t xml:space="preserve"> </w:t>
            </w:r>
          </w:p>
          <w:p w14:paraId="1A6A7AD6" w14:textId="5CD0F9F5" w:rsidR="00CB5A8F" w:rsidRPr="002B603D" w:rsidRDefault="00C45F61" w:rsidP="00CB5A8F">
            <w:pPr>
              <w:pStyle w:val="Ttulodeltrabajoyestudios"/>
              <w:rPr>
                <w:noProof/>
                <w:u w:val="single"/>
                <w:lang w:val="en-US"/>
              </w:rPr>
            </w:pPr>
            <w:r w:rsidRPr="002B603D">
              <w:rPr>
                <w:noProof/>
                <w:u w:val="single"/>
              </w:rPr>
              <w:t>Union Personal</w:t>
            </w:r>
          </w:p>
          <w:p w14:paraId="369DE899" w14:textId="77777777" w:rsidR="002B603D" w:rsidRDefault="00C45F61" w:rsidP="00CB5A8F">
            <w:pPr>
              <w:pStyle w:val="Descripcindeltrabajo"/>
              <w:rPr>
                <w:noProof/>
              </w:rPr>
            </w:pPr>
            <w:r>
              <w:t xml:space="preserve"> </w:t>
            </w:r>
            <w:r w:rsidRPr="00C45F61">
              <w:rPr>
                <w:noProof/>
              </w:rPr>
              <w:t xml:space="preserve">2014 al 2017 - </w:t>
            </w:r>
            <w:r w:rsidRPr="00C45F61">
              <w:rPr>
                <w:b/>
                <w:bCs/>
                <w:noProof/>
              </w:rPr>
              <w:t>Cemac Caballito</w:t>
            </w:r>
            <w:r w:rsidRPr="00C45F61">
              <w:rPr>
                <w:noProof/>
              </w:rPr>
              <w:t xml:space="preserve"> y </w:t>
            </w:r>
            <w:r w:rsidRPr="00C45F61">
              <w:rPr>
                <w:b/>
                <w:bCs/>
                <w:noProof/>
              </w:rPr>
              <w:t>Sanatorio Profesor Itoiz</w:t>
            </w:r>
            <w:r w:rsidRPr="00C45F61">
              <w:rPr>
                <w:noProof/>
              </w:rPr>
              <w:t xml:space="preserve">, soporte técnico que incluye, reparación y mantenimiento de PC, monitores, redes cableadas e inalámbricas, armado de rack, reparación de impresoras laser. Mantenimiento de cámaras de seguridad. También realizo tareas de soporte ocasionales en los otros edificios de la empresa. </w:t>
            </w:r>
          </w:p>
          <w:p w14:paraId="01F7223D" w14:textId="48FD4070" w:rsidR="00CB5A8F" w:rsidRPr="003B1A6F" w:rsidRDefault="00C45F61" w:rsidP="00CB5A8F">
            <w:pPr>
              <w:pStyle w:val="Descripcindeltrabajo"/>
            </w:pPr>
            <w:r w:rsidRPr="00C45F61">
              <w:rPr>
                <w:noProof/>
              </w:rPr>
              <w:t xml:space="preserve">Y Actualmente en </w:t>
            </w:r>
            <w:r w:rsidRPr="00C45F61">
              <w:rPr>
                <w:b/>
                <w:bCs/>
                <w:noProof/>
              </w:rPr>
              <w:t>Instituto Quirúrgico del Callao</w:t>
            </w:r>
            <w:r w:rsidRPr="00C45F61">
              <w:rPr>
                <w:noProof/>
              </w:rPr>
              <w:t xml:space="preserve">, en el cual me desempeño como Soporte Tecnico y HelpDesk. </w:t>
            </w:r>
          </w:p>
          <w:p w14:paraId="00E91E02" w14:textId="338B15AF" w:rsidR="00CB5A8F" w:rsidRPr="003B1A6F" w:rsidRDefault="00C45F61" w:rsidP="00CB5A8F">
            <w:pPr>
              <w:pStyle w:val="Intervalodefechas"/>
              <w:rPr>
                <w:noProof/>
              </w:rPr>
            </w:pPr>
            <w:r>
              <w:rPr>
                <w:noProof/>
              </w:rPr>
              <w:t>2008-2009</w:t>
            </w:r>
            <w:r w:rsidR="00CB5A8F" w:rsidRPr="003B1A6F">
              <w:rPr>
                <w:noProof/>
                <w:lang w:bidi="es-ES"/>
              </w:rPr>
              <w:t xml:space="preserve"> </w:t>
            </w:r>
          </w:p>
          <w:p w14:paraId="0A30EDC7" w14:textId="671099AD" w:rsidR="00CB5A8F" w:rsidRPr="002B603D" w:rsidRDefault="00C45F61" w:rsidP="00CB5A8F">
            <w:pPr>
              <w:pStyle w:val="Ttulodeltrabajoyestudios"/>
              <w:rPr>
                <w:noProof/>
                <w:u w:val="single"/>
              </w:rPr>
            </w:pPr>
            <w:r w:rsidRPr="002B603D">
              <w:rPr>
                <w:noProof/>
                <w:u w:val="single"/>
              </w:rPr>
              <w:t>Drogueria Floresta</w:t>
            </w:r>
          </w:p>
          <w:p w14:paraId="3D2A363D" w14:textId="77777777" w:rsidR="00C45F61" w:rsidRDefault="00C45F61" w:rsidP="00CB5A8F">
            <w:pPr>
              <w:pStyle w:val="Intervalodefechas"/>
              <w:rPr>
                <w:noProof/>
                <w:sz w:val="18"/>
                <w:szCs w:val="16"/>
              </w:rPr>
            </w:pPr>
            <w:r w:rsidRPr="00C45F61">
              <w:rPr>
                <w:noProof/>
                <w:sz w:val="18"/>
                <w:szCs w:val="16"/>
              </w:rPr>
              <w:t xml:space="preserve">Administrativo de depósitos, Administrar el stock del depósito, Stockear productos, Armado de remitos digitales, Armado de pedidos, actualización de stock en base de datos. </w:t>
            </w:r>
          </w:p>
          <w:p w14:paraId="29EBB935" w14:textId="77777777" w:rsidR="00C45F61" w:rsidRDefault="00C45F61" w:rsidP="00CB5A8F">
            <w:pPr>
              <w:pStyle w:val="Ttulodeltrabajoyestudios"/>
              <w:rPr>
                <w:noProof/>
              </w:rPr>
            </w:pPr>
          </w:p>
          <w:p w14:paraId="005B0B0B" w14:textId="77777777" w:rsidR="00C45F61" w:rsidRDefault="00C45F61" w:rsidP="00CB5A8F">
            <w:pPr>
              <w:pStyle w:val="Ttulodeltrabajoyestudios"/>
              <w:rPr>
                <w:noProof/>
              </w:rPr>
            </w:pPr>
          </w:p>
          <w:p w14:paraId="5ECB7D01" w14:textId="77777777" w:rsidR="00E8337A" w:rsidRDefault="00E8337A" w:rsidP="00CB5A8F">
            <w:pPr>
              <w:pStyle w:val="Ttulodeltrabajoyestudios"/>
              <w:rPr>
                <w:noProof/>
                <w:sz w:val="10"/>
                <w:szCs w:val="10"/>
                <w:lang w:bidi="es-ES"/>
              </w:rPr>
            </w:pPr>
            <w:r w:rsidRPr="00E8337A">
              <w:rPr>
                <w:noProof/>
                <w:sz w:val="32"/>
                <w:szCs w:val="22"/>
              </w:rPr>
              <w:t xml:space="preserve">Estudios      </w:t>
            </w:r>
          </w:p>
          <w:p w14:paraId="6CC586C0" w14:textId="2D5BC45E" w:rsidR="00CB5A8F" w:rsidRPr="003B1A6F" w:rsidRDefault="00F92820" w:rsidP="00CB5A8F">
            <w:pPr>
              <w:pStyle w:val="Ttulodeltrabajoyestudios"/>
              <w:rPr>
                <w:noProof/>
              </w:rPr>
            </w:pP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34890C50" wp14:editId="08AA1B74">
                      <wp:extent cx="3790950" cy="47625"/>
                      <wp:effectExtent l="19050" t="19050" r="19050" b="28575"/>
                      <wp:docPr id="3" name="Línea 28" descr="P34C15T1#y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790950" cy="47625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85C672" id="Línea 28" o:spid="_x0000_s1026" alt="P34C15T1#y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8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09790788" w14:textId="2B8BD58C" w:rsidR="00E8337A" w:rsidRPr="00455D68" w:rsidRDefault="002B603D" w:rsidP="002B603D">
            <w:pPr>
              <w:pStyle w:val="Descripcindeltrabajo"/>
              <w:spacing w:after="0" w:line="240" w:lineRule="auto"/>
              <w:rPr>
                <w:b/>
                <w:bCs/>
                <w:noProof/>
                <w:sz w:val="20"/>
                <w:szCs w:val="18"/>
              </w:rPr>
            </w:pPr>
            <w:r w:rsidRPr="00455D68">
              <w:rPr>
                <w:b/>
                <w:bCs/>
                <w:noProof/>
                <w:sz w:val="20"/>
                <w:szCs w:val="18"/>
              </w:rPr>
              <w:t>Analista de Sistemas (en curso)</w:t>
            </w:r>
          </w:p>
          <w:p w14:paraId="07AD59E3" w14:textId="51D2FA5A" w:rsidR="002B603D" w:rsidRPr="00455D68" w:rsidRDefault="002B603D" w:rsidP="002B603D">
            <w:pPr>
              <w:pStyle w:val="Descripcindeltrabajo"/>
              <w:spacing w:after="0" w:line="240" w:lineRule="auto"/>
              <w:rPr>
                <w:noProof/>
                <w:sz w:val="20"/>
                <w:szCs w:val="18"/>
              </w:rPr>
            </w:pPr>
            <w:r w:rsidRPr="00455D68">
              <w:rPr>
                <w:noProof/>
                <w:sz w:val="20"/>
                <w:szCs w:val="18"/>
              </w:rPr>
              <w:t>Carrera de grado terciario</w:t>
            </w:r>
          </w:p>
          <w:p w14:paraId="53543F49" w14:textId="6AD488D3" w:rsidR="002B603D" w:rsidRPr="00455D68" w:rsidRDefault="002B603D" w:rsidP="002B603D">
            <w:pPr>
              <w:pStyle w:val="Descripcindeltrabajo"/>
              <w:spacing w:after="0" w:line="240" w:lineRule="auto"/>
              <w:rPr>
                <w:noProof/>
                <w:sz w:val="20"/>
                <w:szCs w:val="18"/>
              </w:rPr>
            </w:pPr>
            <w:r w:rsidRPr="00455D68">
              <w:rPr>
                <w:noProof/>
                <w:sz w:val="20"/>
                <w:szCs w:val="18"/>
              </w:rPr>
              <w:t>Estudiate de 3° año de analista de sistemas. (5 materias para titularme).</w:t>
            </w:r>
          </w:p>
          <w:p w14:paraId="1C188BF3" w14:textId="77777777" w:rsidR="002B603D" w:rsidRPr="00455D68" w:rsidRDefault="002B603D" w:rsidP="002B603D">
            <w:pPr>
              <w:pStyle w:val="Descripcindeltrabajo"/>
              <w:spacing w:after="0" w:line="240" w:lineRule="auto"/>
              <w:rPr>
                <w:noProof/>
                <w:sz w:val="20"/>
                <w:szCs w:val="18"/>
              </w:rPr>
            </w:pPr>
          </w:p>
          <w:p w14:paraId="7F8D2049" w14:textId="77777777" w:rsidR="002B603D" w:rsidRPr="00455D68" w:rsidRDefault="002B603D" w:rsidP="002B603D">
            <w:pPr>
              <w:pStyle w:val="Descripcindeltrabajo"/>
              <w:spacing w:after="0" w:line="240" w:lineRule="auto"/>
              <w:rPr>
                <w:b/>
                <w:bCs/>
                <w:noProof/>
                <w:sz w:val="20"/>
                <w:szCs w:val="18"/>
              </w:rPr>
            </w:pPr>
            <w:r w:rsidRPr="00455D68">
              <w:rPr>
                <w:b/>
                <w:bCs/>
                <w:noProof/>
                <w:sz w:val="20"/>
                <w:szCs w:val="18"/>
              </w:rPr>
              <w:t>E.E.T.N°7</w:t>
            </w:r>
          </w:p>
          <w:p w14:paraId="70CF7513" w14:textId="7787FCC7" w:rsidR="002B603D" w:rsidRPr="002B603D" w:rsidRDefault="002B603D" w:rsidP="002B603D">
            <w:pPr>
              <w:pStyle w:val="Descripcindeltrabajo"/>
              <w:spacing w:after="0" w:line="240" w:lineRule="auto"/>
              <w:rPr>
                <w:noProof/>
                <w:sz w:val="22"/>
                <w:szCs w:val="20"/>
              </w:rPr>
            </w:pPr>
            <w:r w:rsidRPr="00455D68">
              <w:rPr>
                <w:noProof/>
                <w:sz w:val="20"/>
                <w:szCs w:val="18"/>
              </w:rPr>
              <w:t>Secundario bachiller</w:t>
            </w:r>
            <w:r w:rsidR="00F92820" w:rsidRPr="00455D68">
              <w:rPr>
                <w:noProof/>
                <w:sz w:val="20"/>
                <w:szCs w:val="18"/>
              </w:rPr>
              <w:t xml:space="preserve"> con orientacion</w:t>
            </w:r>
            <w:r w:rsidRPr="00455D68">
              <w:rPr>
                <w:noProof/>
                <w:sz w:val="20"/>
                <w:szCs w:val="18"/>
              </w:rPr>
              <w:t xml:space="preserve"> tecnico en sistemas.</w:t>
            </w:r>
          </w:p>
        </w:tc>
        <w:tc>
          <w:tcPr>
            <w:tcW w:w="263" w:type="pct"/>
            <w:vMerge w:val="restart"/>
          </w:tcPr>
          <w:p w14:paraId="61CB4785" w14:textId="77777777" w:rsidR="00CB5A8F" w:rsidRPr="003B1A6F" w:rsidRDefault="00CB5A8F" w:rsidP="00CB5A8F">
            <w:pPr>
              <w:rPr>
                <w:noProof/>
              </w:rPr>
            </w:pPr>
          </w:p>
        </w:tc>
        <w:tc>
          <w:tcPr>
            <w:tcW w:w="1751" w:type="pct"/>
          </w:tcPr>
          <w:p w14:paraId="2EC6780A" w14:textId="77777777" w:rsidR="00A83CDA" w:rsidRDefault="00A83CDA" w:rsidP="00CB5A8F">
            <w:pPr>
              <w:pStyle w:val="Informacindecontactodecuerpo"/>
            </w:pPr>
            <w:r>
              <w:t>Nicolas Alejandro Marcos</w:t>
            </w:r>
          </w:p>
          <w:p w14:paraId="080418AE" w14:textId="237BF0AB" w:rsidR="00CB5A8F" w:rsidRPr="002B603D" w:rsidRDefault="00A83CDA" w:rsidP="00CB5A8F">
            <w:pPr>
              <w:pStyle w:val="Informacindecontactodecuerpo"/>
              <w:rPr>
                <w:noProof/>
                <w:sz w:val="22"/>
                <w:szCs w:val="20"/>
              </w:rPr>
            </w:pPr>
            <w:hyperlink r:id="rId12" w:history="1">
              <w:r w:rsidRPr="005025F6">
                <w:rPr>
                  <w:rStyle w:val="Hipervnculo"/>
                  <w:noProof/>
                  <w:sz w:val="22"/>
                  <w:szCs w:val="20"/>
                </w:rPr>
                <w:t>Nicolas.a.marcos@gmail.com</w:t>
              </w:r>
            </w:hyperlink>
          </w:p>
          <w:p w14:paraId="2033838F" w14:textId="291384C7" w:rsidR="00CB5A8F" w:rsidRPr="002B603D" w:rsidRDefault="00CB5A8F" w:rsidP="00CB5A8F">
            <w:pPr>
              <w:pStyle w:val="Informacindecontactodecuerpo"/>
              <w:rPr>
                <w:noProof/>
                <w:sz w:val="22"/>
                <w:szCs w:val="20"/>
              </w:rPr>
            </w:pPr>
            <w:r w:rsidRPr="002B603D">
              <w:rPr>
                <w:noProof/>
                <w:sz w:val="22"/>
                <w:szCs w:val="20"/>
              </w:rPr>
              <w:t>Lanus</w:t>
            </w:r>
            <w:r w:rsidRPr="002B603D">
              <w:rPr>
                <w:noProof/>
                <w:sz w:val="22"/>
                <w:szCs w:val="20"/>
                <w:lang w:bidi="es-ES"/>
              </w:rPr>
              <w:t xml:space="preserve"> </w:t>
            </w:r>
          </w:p>
          <w:p w14:paraId="734ACF33" w14:textId="6F5EF15B" w:rsidR="00CB5A8F" w:rsidRPr="002B603D" w:rsidRDefault="00CB5A8F" w:rsidP="00CB5A8F">
            <w:pPr>
              <w:pStyle w:val="Informacindecontactodecuerpo"/>
              <w:rPr>
                <w:noProof/>
                <w:sz w:val="22"/>
                <w:szCs w:val="20"/>
                <w:lang w:val="es-AR"/>
              </w:rPr>
            </w:pPr>
            <w:r w:rsidRPr="002B603D">
              <w:rPr>
                <w:noProof/>
                <w:sz w:val="22"/>
                <w:szCs w:val="20"/>
              </w:rPr>
              <w:t>11-6510-0301</w:t>
            </w:r>
          </w:p>
          <w:p w14:paraId="082E16DB" w14:textId="452849A4" w:rsidR="00CB5A8F" w:rsidRDefault="00A83CDA" w:rsidP="00CB5A8F">
            <w:pPr>
              <w:rPr>
                <w:noProof/>
                <w:sz w:val="22"/>
                <w:szCs w:val="20"/>
              </w:rPr>
            </w:pPr>
            <w:hyperlink r:id="rId13" w:history="1">
              <w:r w:rsidRPr="005025F6">
                <w:rPr>
                  <w:rStyle w:val="Hipervnculo"/>
                  <w:noProof/>
                  <w:sz w:val="22"/>
                  <w:szCs w:val="20"/>
                </w:rPr>
                <w:t>https://github.com/socrams</w:t>
              </w:r>
            </w:hyperlink>
          </w:p>
          <w:p w14:paraId="715BDE44" w14:textId="6C6AD99A" w:rsidR="00F1270F" w:rsidRDefault="00193176" w:rsidP="00CB5A8F">
            <w:pPr>
              <w:rPr>
                <w:noProof/>
              </w:rPr>
            </w:pPr>
            <w:r>
              <w:rPr>
                <w:noProof/>
              </w:rPr>
              <w:t>D</w:t>
            </w:r>
            <w:r w:rsidR="00A83CDA">
              <w:rPr>
                <w:noProof/>
              </w:rPr>
              <w:t>isponibilidad full time</w:t>
            </w:r>
          </w:p>
          <w:p w14:paraId="1CA909AF" w14:textId="77777777" w:rsidR="00193176" w:rsidRDefault="00193176" w:rsidP="00CB5A8F">
            <w:pPr>
              <w:rPr>
                <w:noProof/>
              </w:rPr>
            </w:pPr>
          </w:p>
          <w:p w14:paraId="6224CDBB" w14:textId="490D41FB" w:rsidR="00193176" w:rsidRPr="003B1A6F" w:rsidRDefault="00193176" w:rsidP="00CB5A8F">
            <w:pPr>
              <w:rPr>
                <w:noProof/>
              </w:rPr>
            </w:pPr>
          </w:p>
        </w:tc>
      </w:tr>
      <w:tr w:rsidR="00CB5A8F" w:rsidRPr="003B1A6F" w14:paraId="4C694677" w14:textId="77777777" w:rsidTr="00455D68">
        <w:trPr>
          <w:trHeight w:val="331"/>
        </w:trPr>
        <w:tc>
          <w:tcPr>
            <w:tcW w:w="2986" w:type="pct"/>
            <w:vMerge/>
          </w:tcPr>
          <w:p w14:paraId="39B43A93" w14:textId="77777777" w:rsidR="00CB5A8F" w:rsidRPr="003B1A6F" w:rsidRDefault="00CB5A8F" w:rsidP="00CB5A8F">
            <w:pPr>
              <w:pStyle w:val="Ttulo1"/>
              <w:rPr>
                <w:noProof/>
              </w:rPr>
            </w:pPr>
          </w:p>
        </w:tc>
        <w:tc>
          <w:tcPr>
            <w:tcW w:w="263" w:type="pct"/>
            <w:vMerge/>
          </w:tcPr>
          <w:p w14:paraId="5237E17C" w14:textId="77777777" w:rsidR="00CB5A8F" w:rsidRPr="003B1A6F" w:rsidRDefault="00CB5A8F" w:rsidP="00CB5A8F">
            <w:pPr>
              <w:rPr>
                <w:noProof/>
              </w:rPr>
            </w:pPr>
          </w:p>
        </w:tc>
        <w:tc>
          <w:tcPr>
            <w:tcW w:w="1751" w:type="pct"/>
          </w:tcPr>
          <w:p w14:paraId="44D221D8" w14:textId="288A11F8" w:rsidR="00CB5A8F" w:rsidRPr="003B1A6F" w:rsidRDefault="00F1270F" w:rsidP="00CB5A8F">
            <w:pPr>
              <w:pStyle w:val="Ttulo1"/>
              <w:rPr>
                <w:noProof/>
              </w:rPr>
            </w:pPr>
            <w:r>
              <w:rPr>
                <w:rFonts w:ascii="ZWAdobeF" w:hAnsi="ZWAdobeF" w:cs="ZWAdobeF"/>
                <w:b w:val="0"/>
                <w:noProof/>
                <w:sz w:val="2"/>
                <w:szCs w:val="2"/>
              </w:rPr>
              <w:t>4B</w:t>
            </w:r>
            <w:r w:rsidR="00F92820">
              <w:rPr>
                <w:noProof/>
              </w:rPr>
              <w:t>Idiomas</w:t>
            </w:r>
          </w:p>
        </w:tc>
      </w:tr>
      <w:tr w:rsidR="00CB5A8F" w:rsidRPr="003B1A6F" w14:paraId="7DF20482" w14:textId="77777777" w:rsidTr="00455D68">
        <w:trPr>
          <w:trHeight w:val="97"/>
        </w:trPr>
        <w:tc>
          <w:tcPr>
            <w:tcW w:w="2986" w:type="pct"/>
            <w:vMerge/>
            <w:shd w:val="clear" w:color="auto" w:fill="auto"/>
          </w:tcPr>
          <w:p w14:paraId="7DC12BC1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263" w:type="pct"/>
            <w:vMerge/>
            <w:shd w:val="clear" w:color="auto" w:fill="auto"/>
          </w:tcPr>
          <w:p w14:paraId="76B873DC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751" w:type="pct"/>
            <w:shd w:val="clear" w:color="auto" w:fill="auto"/>
          </w:tcPr>
          <w:p w14:paraId="1D41BCBB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752A2B73" wp14:editId="6DD1C519">
                      <wp:extent cx="2103120" cy="0"/>
                      <wp:effectExtent l="0" t="19050" r="30480" b="19050"/>
                      <wp:docPr id="13" name="Línea 28" descr="P57C19T1#y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A02DF9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CB5A8F" w:rsidRPr="003B1A6F" w14:paraId="42207E32" w14:textId="77777777" w:rsidTr="00455D68">
        <w:trPr>
          <w:trHeight w:val="2145"/>
        </w:trPr>
        <w:tc>
          <w:tcPr>
            <w:tcW w:w="2986" w:type="pct"/>
            <w:vMerge/>
          </w:tcPr>
          <w:p w14:paraId="48A3E05E" w14:textId="77777777" w:rsidR="00CB5A8F" w:rsidRPr="003B1A6F" w:rsidRDefault="00CB5A8F" w:rsidP="00CB5A8F">
            <w:pPr>
              <w:pStyle w:val="Intervalodefechas"/>
              <w:rPr>
                <w:noProof/>
              </w:rPr>
            </w:pPr>
          </w:p>
        </w:tc>
        <w:tc>
          <w:tcPr>
            <w:tcW w:w="263" w:type="pct"/>
            <w:vMerge/>
          </w:tcPr>
          <w:p w14:paraId="51E35AC7" w14:textId="77777777" w:rsidR="00CB5A8F" w:rsidRPr="003B1A6F" w:rsidRDefault="00CB5A8F" w:rsidP="00CB5A8F">
            <w:pPr>
              <w:rPr>
                <w:noProof/>
              </w:rPr>
            </w:pPr>
          </w:p>
        </w:tc>
        <w:tc>
          <w:tcPr>
            <w:tcW w:w="1751" w:type="pct"/>
          </w:tcPr>
          <w:p w14:paraId="7439FE7D" w14:textId="77777777" w:rsidR="00F92820" w:rsidRDefault="00F92820" w:rsidP="00F92820">
            <w:pPr>
              <w:pStyle w:val="Vietasdeaptitudes"/>
              <w:rPr>
                <w:noProof/>
              </w:rPr>
            </w:pPr>
            <w:r>
              <w:rPr>
                <w:noProof/>
              </w:rPr>
              <w:t>Español Nativo</w:t>
            </w:r>
          </w:p>
          <w:p w14:paraId="700670C1" w14:textId="24792D26" w:rsidR="00F92820" w:rsidRPr="003B1A6F" w:rsidRDefault="00F92820" w:rsidP="00F92820">
            <w:pPr>
              <w:pStyle w:val="Vietasdeaptitudes"/>
              <w:rPr>
                <w:noProof/>
              </w:rPr>
            </w:pPr>
            <w:r>
              <w:rPr>
                <w:noProof/>
              </w:rPr>
              <w:t xml:space="preserve">Ingles </w:t>
            </w:r>
          </w:p>
        </w:tc>
      </w:tr>
      <w:tr w:rsidR="00CB5A8F" w:rsidRPr="003B1A6F" w14:paraId="2132A1B2" w14:textId="77777777" w:rsidTr="00455D68">
        <w:trPr>
          <w:trHeight w:val="331"/>
        </w:trPr>
        <w:tc>
          <w:tcPr>
            <w:tcW w:w="2986" w:type="pct"/>
            <w:vMerge/>
          </w:tcPr>
          <w:p w14:paraId="73961529" w14:textId="77777777" w:rsidR="00CB5A8F" w:rsidRPr="003B1A6F" w:rsidRDefault="00CB5A8F" w:rsidP="00CB5A8F">
            <w:pPr>
              <w:pStyle w:val="Ttulo1"/>
              <w:rPr>
                <w:noProof/>
              </w:rPr>
            </w:pPr>
          </w:p>
        </w:tc>
        <w:tc>
          <w:tcPr>
            <w:tcW w:w="263" w:type="pct"/>
            <w:vMerge/>
          </w:tcPr>
          <w:p w14:paraId="5FB6AD4B" w14:textId="77777777" w:rsidR="00CB5A8F" w:rsidRPr="003B1A6F" w:rsidRDefault="00CB5A8F" w:rsidP="00CB5A8F">
            <w:pPr>
              <w:rPr>
                <w:noProof/>
              </w:rPr>
            </w:pPr>
          </w:p>
        </w:tc>
        <w:tc>
          <w:tcPr>
            <w:tcW w:w="1751" w:type="pct"/>
          </w:tcPr>
          <w:p w14:paraId="7E23098F" w14:textId="76DD72CD" w:rsidR="00CB5A8F" w:rsidRPr="003B1A6F" w:rsidRDefault="00F1270F" w:rsidP="00CB5A8F">
            <w:pPr>
              <w:pStyle w:val="Ttulo1"/>
              <w:rPr>
                <w:noProof/>
              </w:rPr>
            </w:pPr>
            <w:r>
              <w:rPr>
                <w:rFonts w:ascii="ZWAdobeF" w:hAnsi="ZWAdobeF" w:cs="ZWAdobeF"/>
                <w:b w:val="0"/>
                <w:noProof/>
                <w:sz w:val="2"/>
                <w:szCs w:val="2"/>
              </w:rPr>
              <w:t>5B</w:t>
            </w:r>
            <w:r w:rsidR="002B603D">
              <w:rPr>
                <w:noProof/>
              </w:rPr>
              <w:t>Sobre mi</w:t>
            </w:r>
          </w:p>
        </w:tc>
      </w:tr>
      <w:tr w:rsidR="00CB5A8F" w:rsidRPr="003B1A6F" w14:paraId="3F61DDF8" w14:textId="77777777" w:rsidTr="00455D68">
        <w:trPr>
          <w:trHeight w:val="97"/>
        </w:trPr>
        <w:tc>
          <w:tcPr>
            <w:tcW w:w="2986" w:type="pct"/>
            <w:vMerge/>
            <w:shd w:val="clear" w:color="auto" w:fill="auto"/>
          </w:tcPr>
          <w:p w14:paraId="2E71EF20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263" w:type="pct"/>
            <w:vMerge/>
            <w:shd w:val="clear" w:color="auto" w:fill="auto"/>
          </w:tcPr>
          <w:p w14:paraId="63EF60B6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751" w:type="pct"/>
            <w:shd w:val="clear" w:color="auto" w:fill="auto"/>
          </w:tcPr>
          <w:p w14:paraId="715E07E5" w14:textId="77777777" w:rsidR="00CB5A8F" w:rsidRPr="003B1A6F" w:rsidRDefault="00CB5A8F" w:rsidP="00CB5A8F">
            <w:pPr>
              <w:spacing w:line="240" w:lineRule="auto"/>
              <w:rPr>
                <w:noProof/>
                <w:sz w:val="8"/>
                <w:szCs w:val="8"/>
              </w:rPr>
            </w:pPr>
            <w:r w:rsidRPr="003B1A6F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238346B2" wp14:editId="7E3BE2D1">
                      <wp:extent cx="2103120" cy="0"/>
                      <wp:effectExtent l="0" t="19050" r="30480" b="19050"/>
                      <wp:docPr id="15" name="Línea 28" descr="P70C22T1#y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C57268D" id="Línea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CB5A8F" w:rsidRPr="003B1A6F" w14:paraId="37FF3E10" w14:textId="77777777" w:rsidTr="00455D68">
        <w:trPr>
          <w:trHeight w:val="2084"/>
        </w:trPr>
        <w:tc>
          <w:tcPr>
            <w:tcW w:w="2986" w:type="pct"/>
            <w:vMerge/>
          </w:tcPr>
          <w:p w14:paraId="288D3DA6" w14:textId="77777777" w:rsidR="00CB5A8F" w:rsidRPr="003B1A6F" w:rsidRDefault="00CB5A8F" w:rsidP="00CB5A8F">
            <w:pPr>
              <w:pStyle w:val="Intervalodefechas"/>
              <w:rPr>
                <w:noProof/>
              </w:rPr>
            </w:pPr>
          </w:p>
        </w:tc>
        <w:tc>
          <w:tcPr>
            <w:tcW w:w="263" w:type="pct"/>
            <w:vMerge/>
          </w:tcPr>
          <w:p w14:paraId="4D82D8E1" w14:textId="77777777" w:rsidR="00CB5A8F" w:rsidRPr="003B1A6F" w:rsidRDefault="00CB5A8F" w:rsidP="00CB5A8F">
            <w:pPr>
              <w:rPr>
                <w:noProof/>
              </w:rPr>
            </w:pPr>
          </w:p>
        </w:tc>
        <w:tc>
          <w:tcPr>
            <w:tcW w:w="1751" w:type="pct"/>
          </w:tcPr>
          <w:p w14:paraId="47C3A78A" w14:textId="57C5C360" w:rsidR="00CB5A8F" w:rsidRPr="00A83CDA" w:rsidRDefault="002B603D" w:rsidP="00CB5A8F">
            <w:pPr>
              <w:pStyle w:val="Informacindecontactodecuerpo"/>
              <w:rPr>
                <w:noProof/>
                <w:sz w:val="20"/>
                <w:szCs w:val="18"/>
              </w:rPr>
            </w:pPr>
            <w:r w:rsidRPr="00A83CDA">
              <w:rPr>
                <w:noProof/>
                <w:sz w:val="20"/>
                <w:szCs w:val="18"/>
              </w:rPr>
              <w:t>Soy un estudiante de la carrera de Analista de Sistemas, mi objetivo</w:t>
            </w:r>
            <w:r w:rsidR="00C63959" w:rsidRPr="00A83CDA">
              <w:rPr>
                <w:noProof/>
                <w:sz w:val="20"/>
                <w:szCs w:val="18"/>
              </w:rPr>
              <w:t xml:space="preserve"> a futuro</w:t>
            </w:r>
            <w:r w:rsidRPr="00A83CDA">
              <w:rPr>
                <w:noProof/>
                <w:sz w:val="20"/>
                <w:szCs w:val="18"/>
              </w:rPr>
              <w:t xml:space="preserve"> es desempeñarme en el area de la programacion</w:t>
            </w:r>
            <w:r w:rsidR="00C63959" w:rsidRPr="00A83CDA">
              <w:rPr>
                <w:noProof/>
                <w:sz w:val="20"/>
                <w:szCs w:val="18"/>
              </w:rPr>
              <w:t xml:space="preserve"> y desarrollo</w:t>
            </w:r>
            <w:r w:rsidR="00F92820" w:rsidRPr="00A83CDA">
              <w:rPr>
                <w:noProof/>
                <w:sz w:val="20"/>
                <w:szCs w:val="18"/>
              </w:rPr>
              <w:t>.</w:t>
            </w:r>
          </w:p>
        </w:tc>
      </w:tr>
    </w:tbl>
    <w:p w14:paraId="51AC9EC8" w14:textId="1503BBFF" w:rsidR="002B603D" w:rsidRDefault="002B603D" w:rsidP="00455D68">
      <w:pPr>
        <w:pStyle w:val="Ttulodeltrabajoyestudios"/>
        <w:rPr>
          <w:noProof/>
          <w:sz w:val="32"/>
          <w:szCs w:val="22"/>
        </w:rPr>
      </w:pPr>
      <w:r>
        <w:rPr>
          <w:noProof/>
          <w:sz w:val="32"/>
          <w:szCs w:val="22"/>
        </w:rPr>
        <w:t>Conocimientos</w:t>
      </w:r>
    </w:p>
    <w:p w14:paraId="6A7DEC98" w14:textId="4AF71846" w:rsidR="00F92820" w:rsidRDefault="00F92820" w:rsidP="00455D68">
      <w:pPr>
        <w:pStyle w:val="Ttulodeltrabajoyestudios"/>
        <w:rPr>
          <w:noProof/>
          <w:sz w:val="10"/>
          <w:szCs w:val="10"/>
          <w:lang w:bidi="es-ES"/>
        </w:rPr>
      </w:pPr>
      <w:r w:rsidRPr="003B1A6F">
        <w:rPr>
          <w:noProof/>
          <w:sz w:val="10"/>
          <w:szCs w:val="10"/>
          <w:lang w:bidi="es-ES"/>
        </w:rPr>
        <mc:AlternateContent>
          <mc:Choice Requires="wps">
            <w:drawing>
              <wp:inline distT="0" distB="0" distL="0" distR="0" wp14:anchorId="046B20BB" wp14:editId="1CD35D9C">
                <wp:extent cx="3790950" cy="47625"/>
                <wp:effectExtent l="19050" t="19050" r="19050" b="28575"/>
                <wp:docPr id="1" name="Línea 28" descr="P77#y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790950" cy="47625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467448E" id="Línea 28" o:spid="_x0000_s1026" alt="P77#y1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8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" strokecolor="#231f20" strokeweight="2.5pt">
                <o:lock v:ext="edit" shapetype="f"/>
                <w10:anchorlock/>
              </v:line>
            </w:pict>
          </mc:Fallback>
        </mc:AlternateContent>
      </w:r>
    </w:p>
    <w:p w14:paraId="2FFE03CE" w14:textId="77777777" w:rsidR="00F92820" w:rsidRDefault="00F92820" w:rsidP="00455D68">
      <w:pPr>
        <w:spacing w:line="240" w:lineRule="auto"/>
        <w:rPr>
          <w:noProof/>
          <w:sz w:val="22"/>
          <w:szCs w:val="20"/>
        </w:rPr>
      </w:pPr>
      <w:r w:rsidRPr="00F92820">
        <w:rPr>
          <w:noProof/>
          <w:sz w:val="22"/>
          <w:szCs w:val="20"/>
        </w:rPr>
        <w:t xml:space="preserve">Lenguajes de programacion </w:t>
      </w:r>
    </w:p>
    <w:p w14:paraId="69EADAA2" w14:textId="77777777" w:rsidR="00F92820" w:rsidRPr="00F92820" w:rsidRDefault="00F92820" w:rsidP="00455D68">
      <w:pPr>
        <w:pStyle w:val="Prrafodelista"/>
        <w:numPr>
          <w:ilvl w:val="0"/>
          <w:numId w:val="8"/>
        </w:numPr>
        <w:spacing w:line="240" w:lineRule="auto"/>
        <w:rPr>
          <w:noProof/>
        </w:rPr>
      </w:pPr>
      <w:r w:rsidRPr="00F92820">
        <w:rPr>
          <w:noProof/>
          <w:sz w:val="22"/>
          <w:szCs w:val="20"/>
        </w:rPr>
        <w:t>C</w:t>
      </w:r>
    </w:p>
    <w:p w14:paraId="7BDCC4BC" w14:textId="77777777" w:rsidR="00F92820" w:rsidRPr="00F92820" w:rsidRDefault="00F92820" w:rsidP="00455D68">
      <w:pPr>
        <w:pStyle w:val="Prrafodelista"/>
        <w:numPr>
          <w:ilvl w:val="0"/>
          <w:numId w:val="8"/>
        </w:numPr>
        <w:spacing w:line="240" w:lineRule="auto"/>
        <w:rPr>
          <w:noProof/>
        </w:rPr>
      </w:pPr>
      <w:r w:rsidRPr="00F92820">
        <w:rPr>
          <w:noProof/>
          <w:sz w:val="22"/>
          <w:szCs w:val="20"/>
        </w:rPr>
        <w:t>JAVA</w:t>
      </w:r>
    </w:p>
    <w:p w14:paraId="442E4B4A" w14:textId="05B1C2C1" w:rsidR="00F92820" w:rsidRPr="00F92820" w:rsidRDefault="00F92820" w:rsidP="00455D68">
      <w:pPr>
        <w:pStyle w:val="Prrafodelista"/>
        <w:numPr>
          <w:ilvl w:val="0"/>
          <w:numId w:val="8"/>
        </w:numPr>
        <w:spacing w:line="240" w:lineRule="auto"/>
        <w:rPr>
          <w:noProof/>
        </w:rPr>
      </w:pPr>
      <w:r w:rsidRPr="00F92820">
        <w:rPr>
          <w:noProof/>
          <w:sz w:val="22"/>
          <w:szCs w:val="20"/>
        </w:rPr>
        <w:t>Angular</w:t>
      </w:r>
    </w:p>
    <w:p w14:paraId="0F89165F" w14:textId="07F7F15B" w:rsidR="00F92820" w:rsidRPr="00F92820" w:rsidRDefault="00F92820" w:rsidP="00455D68">
      <w:pPr>
        <w:pStyle w:val="Prrafodelista"/>
        <w:numPr>
          <w:ilvl w:val="0"/>
          <w:numId w:val="8"/>
        </w:numPr>
        <w:spacing w:line="240" w:lineRule="auto"/>
        <w:rPr>
          <w:noProof/>
        </w:rPr>
      </w:pPr>
      <w:r>
        <w:rPr>
          <w:noProof/>
          <w:sz w:val="22"/>
          <w:szCs w:val="20"/>
        </w:rPr>
        <w:t>NodeJS</w:t>
      </w:r>
    </w:p>
    <w:p w14:paraId="55F5E20C" w14:textId="77777777" w:rsidR="00F92820" w:rsidRPr="00F92820" w:rsidRDefault="00F92820" w:rsidP="00455D68">
      <w:pPr>
        <w:pStyle w:val="Prrafodelista"/>
        <w:numPr>
          <w:ilvl w:val="0"/>
          <w:numId w:val="8"/>
        </w:numPr>
        <w:spacing w:line="240" w:lineRule="auto"/>
        <w:rPr>
          <w:noProof/>
        </w:rPr>
      </w:pPr>
      <w:r w:rsidRPr="00F92820">
        <w:rPr>
          <w:noProof/>
          <w:sz w:val="22"/>
          <w:szCs w:val="20"/>
        </w:rPr>
        <w:t>Ionic</w:t>
      </w:r>
    </w:p>
    <w:p w14:paraId="0DA6C3A7" w14:textId="4DF2EB19" w:rsidR="002B603D" w:rsidRDefault="00F92820" w:rsidP="00455D68">
      <w:pPr>
        <w:pStyle w:val="Prrafodelista"/>
        <w:numPr>
          <w:ilvl w:val="0"/>
          <w:numId w:val="8"/>
        </w:numPr>
        <w:spacing w:line="240" w:lineRule="auto"/>
        <w:rPr>
          <w:noProof/>
        </w:rPr>
      </w:pPr>
      <w:r w:rsidRPr="00F92820">
        <w:rPr>
          <w:noProof/>
          <w:sz w:val="22"/>
          <w:szCs w:val="20"/>
        </w:rPr>
        <w:t>PHP</w:t>
      </w:r>
    </w:p>
    <w:p w14:paraId="1069654A" w14:textId="0176AABF" w:rsidR="00340C75" w:rsidRPr="00F92820" w:rsidRDefault="00F92820" w:rsidP="00455D68">
      <w:pPr>
        <w:spacing w:line="240" w:lineRule="auto"/>
        <w:rPr>
          <w:noProof/>
          <w:sz w:val="22"/>
          <w:szCs w:val="20"/>
        </w:rPr>
      </w:pPr>
      <w:r w:rsidRPr="00F92820">
        <w:rPr>
          <w:noProof/>
          <w:sz w:val="22"/>
          <w:szCs w:val="20"/>
        </w:rPr>
        <w:t>Base de Datos SQL, y NoSQL</w:t>
      </w:r>
    </w:p>
    <w:sectPr w:rsidR="00340C75" w:rsidRPr="00F92820" w:rsidSect="003A425B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BCA5E" w14:textId="77777777" w:rsidR="00911961" w:rsidRDefault="00911961" w:rsidP="001B56AD">
      <w:pPr>
        <w:spacing w:line="240" w:lineRule="auto"/>
      </w:pPr>
      <w:r>
        <w:separator/>
      </w:r>
    </w:p>
  </w:endnote>
  <w:endnote w:type="continuationSeparator" w:id="0">
    <w:p w14:paraId="0DDE1B14" w14:textId="77777777" w:rsidR="00911961" w:rsidRDefault="00911961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60C64" w14:textId="77777777" w:rsidR="00911961" w:rsidRDefault="00911961" w:rsidP="001B56AD">
      <w:pPr>
        <w:spacing w:line="240" w:lineRule="auto"/>
      </w:pPr>
      <w:r>
        <w:separator/>
      </w:r>
    </w:p>
  </w:footnote>
  <w:footnote w:type="continuationSeparator" w:id="0">
    <w:p w14:paraId="1CE2DA19" w14:textId="77777777" w:rsidR="00911961" w:rsidRDefault="00911961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E0E24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D007F4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EE729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C8FB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E86DD6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8E8AB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74341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B8545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8AF92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6ED81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1A7F2D0E"/>
    <w:multiLevelType w:val="hybridMultilevel"/>
    <w:tmpl w:val="828CD910"/>
    <w:lvl w:ilvl="0" w:tplc="C35E7442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460A1EE5"/>
    <w:multiLevelType w:val="hybridMultilevel"/>
    <w:tmpl w:val="D0DACFA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6A60E7"/>
    <w:multiLevelType w:val="hybridMultilevel"/>
    <w:tmpl w:val="93CA3CF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830637">
    <w:abstractNumId w:val="12"/>
  </w:num>
  <w:num w:numId="2" w16cid:durableId="599263549">
    <w:abstractNumId w:val="16"/>
  </w:num>
  <w:num w:numId="3" w16cid:durableId="1845970696">
    <w:abstractNumId w:val="15"/>
  </w:num>
  <w:num w:numId="4" w16cid:durableId="2038850996">
    <w:abstractNumId w:val="10"/>
  </w:num>
  <w:num w:numId="5" w16cid:durableId="1179932200">
    <w:abstractNumId w:val="11"/>
  </w:num>
  <w:num w:numId="6" w16cid:durableId="1410732687">
    <w:abstractNumId w:val="17"/>
  </w:num>
  <w:num w:numId="7" w16cid:durableId="2052413904">
    <w:abstractNumId w:val="13"/>
  </w:num>
  <w:num w:numId="8" w16cid:durableId="1718434388">
    <w:abstractNumId w:val="14"/>
  </w:num>
  <w:num w:numId="9" w16cid:durableId="1733891468">
    <w:abstractNumId w:val="8"/>
  </w:num>
  <w:num w:numId="10" w16cid:durableId="931821221">
    <w:abstractNumId w:val="3"/>
  </w:num>
  <w:num w:numId="11" w16cid:durableId="177820423">
    <w:abstractNumId w:val="2"/>
  </w:num>
  <w:num w:numId="12" w16cid:durableId="246232138">
    <w:abstractNumId w:val="1"/>
  </w:num>
  <w:num w:numId="13" w16cid:durableId="239758021">
    <w:abstractNumId w:val="0"/>
  </w:num>
  <w:num w:numId="14" w16cid:durableId="2038240806">
    <w:abstractNumId w:val="9"/>
  </w:num>
  <w:num w:numId="15" w16cid:durableId="1364672195">
    <w:abstractNumId w:val="7"/>
  </w:num>
  <w:num w:numId="16" w16cid:durableId="1284774748">
    <w:abstractNumId w:val="6"/>
  </w:num>
  <w:num w:numId="17" w16cid:durableId="1834026887">
    <w:abstractNumId w:val="5"/>
  </w:num>
  <w:num w:numId="18" w16cid:durableId="363098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8F"/>
    <w:rsid w:val="000430BC"/>
    <w:rsid w:val="000B7E9E"/>
    <w:rsid w:val="00193176"/>
    <w:rsid w:val="001B56AD"/>
    <w:rsid w:val="00273963"/>
    <w:rsid w:val="002A083D"/>
    <w:rsid w:val="002B603D"/>
    <w:rsid w:val="00340C75"/>
    <w:rsid w:val="003947EE"/>
    <w:rsid w:val="003A425B"/>
    <w:rsid w:val="003B1A6F"/>
    <w:rsid w:val="003E6B55"/>
    <w:rsid w:val="003E6D64"/>
    <w:rsid w:val="003F6860"/>
    <w:rsid w:val="00455D68"/>
    <w:rsid w:val="004C7E05"/>
    <w:rsid w:val="005B1B13"/>
    <w:rsid w:val="005C4B16"/>
    <w:rsid w:val="005D49CA"/>
    <w:rsid w:val="00620135"/>
    <w:rsid w:val="006F7F1C"/>
    <w:rsid w:val="007466F4"/>
    <w:rsid w:val="00793691"/>
    <w:rsid w:val="00810BD7"/>
    <w:rsid w:val="00851431"/>
    <w:rsid w:val="008539E9"/>
    <w:rsid w:val="0086291E"/>
    <w:rsid w:val="008E4152"/>
    <w:rsid w:val="00911961"/>
    <w:rsid w:val="00A1439F"/>
    <w:rsid w:val="00A635D5"/>
    <w:rsid w:val="00A82D03"/>
    <w:rsid w:val="00A83CDA"/>
    <w:rsid w:val="00B80EE9"/>
    <w:rsid w:val="00BB23D5"/>
    <w:rsid w:val="00C45F61"/>
    <w:rsid w:val="00C63959"/>
    <w:rsid w:val="00C764ED"/>
    <w:rsid w:val="00C8183F"/>
    <w:rsid w:val="00C83E97"/>
    <w:rsid w:val="00CB5A8F"/>
    <w:rsid w:val="00D87E03"/>
    <w:rsid w:val="00E6525B"/>
    <w:rsid w:val="00E8337A"/>
    <w:rsid w:val="00E97CB2"/>
    <w:rsid w:val="00ED6E70"/>
    <w:rsid w:val="00EE1066"/>
    <w:rsid w:val="00EF10F2"/>
    <w:rsid w:val="00F1270F"/>
    <w:rsid w:val="00F41ACF"/>
    <w:rsid w:val="00F5689F"/>
    <w:rsid w:val="00F7064C"/>
    <w:rsid w:val="00F92820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8EEAC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tulo3">
    <w:name w:val="heading 3"/>
    <w:aliases w:val="Heading 3 Section Category"/>
    <w:basedOn w:val="Normal"/>
    <w:next w:val="Normal"/>
    <w:link w:val="Ttulo3C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tulo4">
    <w:name w:val="heading 4"/>
    <w:aliases w:val="Heading 4 Job Title"/>
    <w:basedOn w:val="Normal"/>
    <w:next w:val="Normal"/>
    <w:link w:val="Ttulo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F1270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4B1B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F1270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7C8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F127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7C8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F127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F127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EF10F2"/>
  </w:style>
  <w:style w:type="paragraph" w:styleId="Prrafodelista">
    <w:name w:val="List Paragraph"/>
    <w:basedOn w:val="Normal"/>
    <w:uiPriority w:val="1"/>
    <w:semiHidden/>
    <w:qFormat/>
  </w:style>
  <w:style w:type="paragraph" w:customStyle="1" w:styleId="Tabladeprrafo">
    <w:name w:val="Tabla de párrafo"/>
    <w:basedOn w:val="Normal"/>
    <w:uiPriority w:val="1"/>
    <w:semiHidden/>
    <w:qFormat/>
  </w:style>
  <w:style w:type="character" w:customStyle="1" w:styleId="Ttulo1Car">
    <w:name w:val="Título 1 Car"/>
    <w:basedOn w:val="Fuentedeprrafopredeter"/>
    <w:link w:val="Ttulo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tulo3Car">
    <w:name w:val="Título 3 Car"/>
    <w:aliases w:val="Heading 3 Section Category Car"/>
    <w:basedOn w:val="Fuentedeprrafopredeter"/>
    <w:link w:val="Ttulo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tulo4Car">
    <w:name w:val="Título 4 Car"/>
    <w:aliases w:val="Heading 4 Job Title Car"/>
    <w:basedOn w:val="Fuentedeprrafopredeter"/>
    <w:link w:val="Ttulo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Informacindecontactodecuerpo">
    <w:name w:val="Información de contacto de cuerpo"/>
    <w:basedOn w:val="Textoindependiente"/>
    <w:qFormat/>
    <w:rsid w:val="00D87E03"/>
    <w:pPr>
      <w:spacing w:before="240"/>
      <w:ind w:left="14"/>
      <w:contextualSpacing/>
    </w:pPr>
  </w:style>
  <w:style w:type="paragraph" w:customStyle="1" w:styleId="Vietasdeaptitudes">
    <w:name w:val="Viñetas de aptitudes"/>
    <w:basedOn w:val="Aptitudesenvietas"/>
    <w:qFormat/>
    <w:rsid w:val="00D87E03"/>
  </w:style>
  <w:style w:type="paragraph" w:customStyle="1" w:styleId="Aptitudesenvietas">
    <w:name w:val="Aptitudes en viñetas"/>
    <w:basedOn w:val="Informacindecontactodecuerpo"/>
    <w:semiHidden/>
    <w:qFormat/>
    <w:rsid w:val="00EF10F2"/>
    <w:pPr>
      <w:numPr>
        <w:numId w:val="5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tuloCar">
    <w:name w:val="Título Car"/>
    <w:basedOn w:val="Fuentedeprrafopredeter"/>
    <w:link w:val="Ttulo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Ubicacindeltrabajoencursiva">
    <w:name w:val="Ubicación del trabajo en cursiva"/>
    <w:basedOn w:val="Fuentedeprrafopredeter"/>
    <w:uiPriority w:val="1"/>
    <w:semiHidden/>
    <w:qFormat/>
    <w:rsid w:val="00EF10F2"/>
    <w:rPr>
      <w:i/>
      <w:iCs/>
    </w:rPr>
  </w:style>
  <w:style w:type="character" w:customStyle="1" w:styleId="Trabajoencursiva">
    <w:name w:val="Trabajo en cursiva"/>
    <w:basedOn w:val="Fuentedeprrafopredeter"/>
    <w:uiPriority w:val="1"/>
    <w:semiHidden/>
    <w:qFormat/>
    <w:rsid w:val="00EF10F2"/>
    <w:rPr>
      <w:i/>
      <w:iCs/>
    </w:rPr>
  </w:style>
  <w:style w:type="paragraph" w:customStyle="1" w:styleId="Cuerpo">
    <w:name w:val="Cuerpo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Vietasdecuerpo">
    <w:name w:val="Viñetas de cuerpo"/>
    <w:basedOn w:val="Cuerpo"/>
    <w:uiPriority w:val="99"/>
    <w:semiHidden/>
    <w:rsid w:val="00EF10F2"/>
    <w:pPr>
      <w:ind w:left="180" w:hanging="180"/>
    </w:pPr>
  </w:style>
  <w:style w:type="paragraph" w:styleId="Subttulo">
    <w:name w:val="Subtitle"/>
    <w:basedOn w:val="Ttulo2"/>
    <w:next w:val="Normal"/>
    <w:link w:val="SubttuloC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Textodelmarcadordeposicin">
    <w:name w:val="Placeholder Text"/>
    <w:basedOn w:val="Fuentedeprrafopredeter"/>
    <w:uiPriority w:val="99"/>
    <w:semiHidden/>
    <w:rsid w:val="00F5689F"/>
    <w:rPr>
      <w:color w:val="808080"/>
    </w:rPr>
  </w:style>
  <w:style w:type="table" w:styleId="Tablaconcuadrcula">
    <w:name w:val="Table Grid"/>
    <w:basedOn w:val="Tabla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5689F"/>
    <w:rPr>
      <w:color w:val="4495A2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EncabezadodeObjetivo">
    <w:name w:val="Encabezado de Objetivo"/>
    <w:basedOn w:val="Normal"/>
    <w:qFormat/>
    <w:rsid w:val="00E97CB2"/>
    <w:rPr>
      <w:b/>
      <w:bCs/>
      <w:sz w:val="20"/>
      <w:szCs w:val="20"/>
    </w:rPr>
  </w:style>
  <w:style w:type="paragraph" w:customStyle="1" w:styleId="Intervalodefechas">
    <w:name w:val="Intervalo de fechas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Ttulodeltrabajoyestudios">
    <w:name w:val="Título del trabajo y estudios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Nombredelacompaa">
    <w:name w:val="Nombre de la compañía"/>
    <w:basedOn w:val="Fuentedeprrafopredeter"/>
    <w:uiPriority w:val="1"/>
    <w:qFormat/>
    <w:rsid w:val="00E97CB2"/>
    <w:rPr>
      <w:i/>
    </w:rPr>
  </w:style>
  <w:style w:type="paragraph" w:customStyle="1" w:styleId="Descripcindeltrabajo">
    <w:name w:val="Descripción del trabajo"/>
    <w:basedOn w:val="Normal"/>
    <w:qFormat/>
    <w:rsid w:val="00FC49E3"/>
    <w:pPr>
      <w:spacing w:after="240"/>
      <w:ind w:righ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270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270F"/>
    <w:rPr>
      <w:rFonts w:eastAsia="Arial" w:cs="Arial"/>
      <w:sz w:val="20"/>
      <w:szCs w:val="20"/>
      <w:lang w:bidi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27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270F"/>
    <w:rPr>
      <w:rFonts w:eastAsia="Arial" w:cs="Arial"/>
      <w:b/>
      <w:bCs/>
      <w:sz w:val="20"/>
      <w:szCs w:val="20"/>
      <w:lang w:bidi="en-US"/>
    </w:rPr>
  </w:style>
  <w:style w:type="paragraph" w:styleId="Bibliografa">
    <w:name w:val="Bibliography"/>
    <w:basedOn w:val="Normal"/>
    <w:next w:val="Normal"/>
    <w:uiPriority w:val="37"/>
    <w:semiHidden/>
    <w:unhideWhenUsed/>
    <w:rsid w:val="00F1270F"/>
  </w:style>
  <w:style w:type="paragraph" w:styleId="Cierre">
    <w:name w:val="Closing"/>
    <w:basedOn w:val="Normal"/>
    <w:link w:val="CierreCar"/>
    <w:uiPriority w:val="99"/>
    <w:semiHidden/>
    <w:unhideWhenUsed/>
    <w:rsid w:val="00F1270F"/>
    <w:pPr>
      <w:spacing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1270F"/>
    <w:rPr>
      <w:rFonts w:eastAsia="Arial" w:cs="Arial"/>
      <w:sz w:val="18"/>
      <w:szCs w:val="16"/>
      <w:lang w:bidi="en-US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F1270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F1270F"/>
    <w:rPr>
      <w:rFonts w:eastAsia="Arial" w:cs="Arial"/>
      <w:i/>
      <w:iCs/>
      <w:color w:val="404040" w:themeColor="text1" w:themeTint="BF"/>
      <w:sz w:val="18"/>
      <w:szCs w:val="16"/>
      <w:lang w:bidi="en-U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F1270F"/>
    <w:pPr>
      <w:pBdr>
        <w:top w:val="single" w:sz="4" w:space="10" w:color="A9D4DB" w:themeColor="accent1"/>
        <w:bottom w:val="single" w:sz="4" w:space="10" w:color="A9D4DB" w:themeColor="accent1"/>
      </w:pBdr>
      <w:spacing w:before="360" w:after="360"/>
      <w:ind w:left="864" w:right="864"/>
      <w:jc w:val="center"/>
    </w:pPr>
    <w:rPr>
      <w:i/>
      <w:iCs/>
      <w:color w:val="A9D4D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1270F"/>
    <w:rPr>
      <w:rFonts w:eastAsia="Arial" w:cs="Arial"/>
      <w:i/>
      <w:iCs/>
      <w:color w:val="A9D4DB" w:themeColor="accent1"/>
      <w:sz w:val="18"/>
      <w:szCs w:val="16"/>
      <w:lang w:bidi="en-US"/>
    </w:rPr>
  </w:style>
  <w:style w:type="paragraph" w:styleId="Continuarlista">
    <w:name w:val="List Continue"/>
    <w:basedOn w:val="Normal"/>
    <w:uiPriority w:val="99"/>
    <w:semiHidden/>
    <w:unhideWhenUsed/>
    <w:rsid w:val="00F1270F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1270F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1270F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1270F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1270F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F1270F"/>
    <w:pPr>
      <w:spacing w:after="200" w:line="240" w:lineRule="auto"/>
    </w:pPr>
    <w:rPr>
      <w:i/>
      <w:iCs/>
      <w:color w:val="7CA655" w:themeColor="text2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F1270F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1270F"/>
    <w:rPr>
      <w:rFonts w:eastAsia="Arial" w:cs="Arial"/>
      <w:i/>
      <w:iCs/>
      <w:sz w:val="18"/>
      <w:szCs w:val="16"/>
      <w:lang w:bidi="en-US"/>
    </w:rPr>
  </w:style>
  <w:style w:type="paragraph" w:styleId="Direccinsobre">
    <w:name w:val="envelope address"/>
    <w:basedOn w:val="Normal"/>
    <w:uiPriority w:val="99"/>
    <w:semiHidden/>
    <w:unhideWhenUsed/>
    <w:rsid w:val="00F1270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F1270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127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1270F"/>
    <w:rPr>
      <w:rFonts w:asciiTheme="majorHAnsi" w:eastAsiaTheme="majorEastAsia" w:hAnsiTheme="majorHAnsi" w:cstheme="majorBidi"/>
      <w:sz w:val="24"/>
      <w:szCs w:val="24"/>
      <w:shd w:val="pct20" w:color="auto" w:fill="auto"/>
      <w:lang w:bidi="en-US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1270F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1270F"/>
    <w:rPr>
      <w:rFonts w:eastAsia="Arial" w:cs="Arial"/>
      <w:sz w:val="18"/>
      <w:szCs w:val="16"/>
      <w:lang w:bidi="en-US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1270F"/>
  </w:style>
  <w:style w:type="character" w:customStyle="1" w:styleId="FechaCar">
    <w:name w:val="Fecha Car"/>
    <w:basedOn w:val="Fuentedeprrafopredeter"/>
    <w:link w:val="Fecha"/>
    <w:uiPriority w:val="99"/>
    <w:semiHidden/>
    <w:rsid w:val="00F1270F"/>
    <w:rPr>
      <w:rFonts w:eastAsia="Arial" w:cs="Arial"/>
      <w:sz w:val="18"/>
      <w:szCs w:val="16"/>
      <w:lang w:bidi="en-US"/>
    </w:rPr>
  </w:style>
  <w:style w:type="paragraph" w:styleId="Firma">
    <w:name w:val="Signature"/>
    <w:basedOn w:val="Normal"/>
    <w:link w:val="FirmaCar"/>
    <w:uiPriority w:val="99"/>
    <w:semiHidden/>
    <w:unhideWhenUsed/>
    <w:rsid w:val="00F1270F"/>
    <w:pPr>
      <w:spacing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1270F"/>
    <w:rPr>
      <w:rFonts w:eastAsia="Arial" w:cs="Arial"/>
      <w:sz w:val="18"/>
      <w:szCs w:val="16"/>
      <w:lang w:bidi="en-US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1270F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1270F"/>
    <w:rPr>
      <w:rFonts w:eastAsia="Arial" w:cs="Arial"/>
      <w:sz w:val="18"/>
      <w:szCs w:val="16"/>
      <w:lang w:bidi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1270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1270F"/>
    <w:rPr>
      <w:rFonts w:ascii="Consolas" w:eastAsia="Arial" w:hAnsi="Consolas" w:cs="Arial"/>
      <w:sz w:val="20"/>
      <w:szCs w:val="20"/>
      <w:lang w:bidi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1270F"/>
    <w:pPr>
      <w:spacing w:line="240" w:lineRule="auto"/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1270F"/>
    <w:pPr>
      <w:spacing w:line="240" w:lineRule="auto"/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1270F"/>
    <w:pPr>
      <w:spacing w:line="240" w:lineRule="auto"/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1270F"/>
    <w:pPr>
      <w:spacing w:line="240" w:lineRule="auto"/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1270F"/>
    <w:pPr>
      <w:spacing w:line="240" w:lineRule="auto"/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1270F"/>
    <w:pPr>
      <w:spacing w:line="240" w:lineRule="auto"/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1270F"/>
    <w:pPr>
      <w:spacing w:line="240" w:lineRule="auto"/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1270F"/>
    <w:pPr>
      <w:spacing w:line="240" w:lineRule="auto"/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1270F"/>
    <w:pPr>
      <w:spacing w:line="240" w:lineRule="auto"/>
      <w:ind w:left="1620" w:hanging="180"/>
    </w:pPr>
  </w:style>
  <w:style w:type="paragraph" w:styleId="Lista">
    <w:name w:val="List"/>
    <w:basedOn w:val="Normal"/>
    <w:uiPriority w:val="99"/>
    <w:semiHidden/>
    <w:unhideWhenUsed/>
    <w:rsid w:val="00F1270F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F1270F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F1270F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F1270F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F1270F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F1270F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1270F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1270F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1270F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1270F"/>
    <w:pPr>
      <w:numPr>
        <w:numId w:val="13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F1270F"/>
    <w:pPr>
      <w:numPr>
        <w:numId w:val="1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1270F"/>
    <w:pPr>
      <w:numPr>
        <w:numId w:val="1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1270F"/>
    <w:pPr>
      <w:numPr>
        <w:numId w:val="1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1270F"/>
    <w:pPr>
      <w:numPr>
        <w:numId w:val="1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1270F"/>
    <w:pPr>
      <w:numPr>
        <w:numId w:val="18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1270F"/>
    <w:pPr>
      <w:spacing w:line="240" w:lineRule="auto"/>
    </w:pPr>
    <w:rPr>
      <w:rFonts w:ascii="Segoe UI" w:hAnsi="Segoe UI" w:cs="Segoe UI"/>
      <w:sz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1270F"/>
    <w:rPr>
      <w:rFonts w:ascii="Segoe UI" w:eastAsia="Arial" w:hAnsi="Segoe UI" w:cs="Segoe UI"/>
      <w:sz w:val="16"/>
      <w:szCs w:val="16"/>
      <w:lang w:bidi="en-US"/>
    </w:rPr>
  </w:style>
  <w:style w:type="paragraph" w:styleId="NormalWeb">
    <w:name w:val="Normal (Web)"/>
    <w:basedOn w:val="Normal"/>
    <w:uiPriority w:val="99"/>
    <w:semiHidden/>
    <w:unhideWhenUsed/>
    <w:rsid w:val="00F1270F"/>
    <w:rPr>
      <w:rFonts w:ascii="Times New Roman" w:hAnsi="Times New Roman" w:cs="Times New Roman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1270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1270F"/>
  </w:style>
  <w:style w:type="character" w:customStyle="1" w:styleId="SaludoCar">
    <w:name w:val="Saludo Car"/>
    <w:basedOn w:val="Fuentedeprrafopredeter"/>
    <w:link w:val="Saludo"/>
    <w:uiPriority w:val="99"/>
    <w:semiHidden/>
    <w:rsid w:val="00F1270F"/>
    <w:rPr>
      <w:rFonts w:eastAsia="Arial" w:cs="Arial"/>
      <w:sz w:val="18"/>
      <w:szCs w:val="16"/>
      <w:lang w:bidi="en-US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1270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1270F"/>
    <w:rPr>
      <w:rFonts w:eastAsia="Arial" w:cs="Arial"/>
      <w:sz w:val="18"/>
      <w:szCs w:val="16"/>
      <w:lang w:bidi="en-U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1270F"/>
    <w:pPr>
      <w:spacing w:after="120"/>
      <w:ind w:left="283"/>
    </w:pPr>
    <w:rPr>
      <w:sz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1270F"/>
    <w:rPr>
      <w:rFonts w:eastAsia="Arial" w:cs="Arial"/>
      <w:sz w:val="16"/>
      <w:szCs w:val="16"/>
      <w:lang w:bidi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1270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1270F"/>
    <w:rPr>
      <w:rFonts w:eastAsia="Arial" w:cs="Arial"/>
      <w:sz w:val="18"/>
      <w:szCs w:val="16"/>
      <w:lang w:bidi="en-US"/>
    </w:rPr>
  </w:style>
  <w:style w:type="paragraph" w:styleId="Sangranormal">
    <w:name w:val="Normal Indent"/>
    <w:basedOn w:val="Normal"/>
    <w:uiPriority w:val="99"/>
    <w:semiHidden/>
    <w:unhideWhenUsed/>
    <w:rsid w:val="00F1270F"/>
    <w:pPr>
      <w:ind w:left="708"/>
    </w:pPr>
  </w:style>
  <w:style w:type="paragraph" w:styleId="Sinespaciado">
    <w:name w:val="No Spacing"/>
    <w:uiPriority w:val="1"/>
    <w:semiHidden/>
    <w:qFormat/>
    <w:rsid w:val="00F1270F"/>
    <w:rPr>
      <w:rFonts w:eastAsia="Arial" w:cs="Arial"/>
      <w:sz w:val="18"/>
      <w:szCs w:val="16"/>
      <w:lang w:bidi="en-U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F1270F"/>
  </w:style>
  <w:style w:type="paragraph" w:styleId="TDC1">
    <w:name w:val="toc 1"/>
    <w:basedOn w:val="Normal"/>
    <w:next w:val="Normal"/>
    <w:autoRedefine/>
    <w:uiPriority w:val="39"/>
    <w:semiHidden/>
    <w:unhideWhenUsed/>
    <w:rsid w:val="00F1270F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1270F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1270F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1270F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1270F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1270F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1270F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1270F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1270F"/>
    <w:pPr>
      <w:spacing w:after="100"/>
      <w:ind w:left="144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F1270F"/>
    <w:pPr>
      <w:ind w:left="180" w:hanging="180"/>
    </w:pPr>
  </w:style>
  <w:style w:type="paragraph" w:styleId="Textodebloque">
    <w:name w:val="Block Text"/>
    <w:basedOn w:val="Normal"/>
    <w:uiPriority w:val="99"/>
    <w:semiHidden/>
    <w:unhideWhenUsed/>
    <w:rsid w:val="00F1270F"/>
    <w:pPr>
      <w:pBdr>
        <w:top w:val="single" w:sz="2" w:space="10" w:color="A9D4DB" w:themeColor="accent1"/>
        <w:left w:val="single" w:sz="2" w:space="10" w:color="A9D4DB" w:themeColor="accent1"/>
        <w:bottom w:val="single" w:sz="2" w:space="10" w:color="A9D4DB" w:themeColor="accent1"/>
        <w:right w:val="single" w:sz="2" w:space="10" w:color="A9D4DB" w:themeColor="accent1"/>
      </w:pBdr>
      <w:ind w:left="1152" w:right="1152"/>
    </w:pPr>
    <w:rPr>
      <w:rFonts w:eastAsiaTheme="minorEastAsia" w:cstheme="minorBidi"/>
      <w:i/>
      <w:iCs/>
      <w:color w:val="A9D4DB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1270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1270F"/>
    <w:rPr>
      <w:rFonts w:eastAsia="Arial" w:cs="Arial"/>
      <w:sz w:val="18"/>
      <w:szCs w:val="16"/>
      <w:lang w:bidi="en-U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1270F"/>
    <w:pPr>
      <w:spacing w:after="120"/>
    </w:pPr>
    <w:rPr>
      <w:sz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1270F"/>
    <w:rPr>
      <w:rFonts w:eastAsia="Arial" w:cs="Arial"/>
      <w:sz w:val="16"/>
      <w:szCs w:val="16"/>
      <w:lang w:bidi="en-U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1270F"/>
    <w:pPr>
      <w:ind w:firstLine="36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F1270F"/>
    <w:rPr>
      <w:rFonts w:eastAsia="Arial" w:cs="Arial"/>
      <w:sz w:val="18"/>
      <w:szCs w:val="16"/>
      <w:lang w:bidi="en-U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1270F"/>
    <w:rPr>
      <w:rFonts w:eastAsia="Arial" w:cs="Arial"/>
      <w:sz w:val="18"/>
      <w:szCs w:val="16"/>
      <w:lang w:bidi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1270F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1270F"/>
    <w:rPr>
      <w:rFonts w:eastAsia="Arial" w:cs="Arial"/>
      <w:sz w:val="18"/>
      <w:szCs w:val="16"/>
      <w:lang w:bidi="en-US"/>
    </w:rPr>
  </w:style>
  <w:style w:type="paragraph" w:styleId="Textomacro">
    <w:name w:val="macro"/>
    <w:link w:val="TextomacroCar"/>
    <w:uiPriority w:val="99"/>
    <w:semiHidden/>
    <w:unhideWhenUsed/>
    <w:rsid w:val="00F127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12" w:lineRule="auto"/>
    </w:pPr>
    <w:rPr>
      <w:rFonts w:ascii="Consolas" w:eastAsia="Arial" w:hAnsi="Consolas" w:cs="Arial"/>
      <w:sz w:val="20"/>
      <w:szCs w:val="20"/>
      <w:lang w:bidi="en-U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1270F"/>
    <w:rPr>
      <w:rFonts w:ascii="Consolas" w:eastAsia="Arial" w:hAnsi="Consolas" w:cs="Arial"/>
      <w:sz w:val="20"/>
      <w:szCs w:val="20"/>
      <w:lang w:bidi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1270F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1270F"/>
    <w:rPr>
      <w:rFonts w:eastAsia="Arial" w:cs="Arial"/>
      <w:sz w:val="20"/>
      <w:szCs w:val="20"/>
      <w:lang w:bidi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270F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270F"/>
    <w:rPr>
      <w:rFonts w:eastAsia="Arial" w:cs="Arial"/>
      <w:sz w:val="20"/>
      <w:szCs w:val="20"/>
      <w:lang w:bidi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1270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1270F"/>
    <w:rPr>
      <w:rFonts w:ascii="Consolas" w:eastAsia="Arial" w:hAnsi="Consolas" w:cs="Arial"/>
      <w:sz w:val="21"/>
      <w:szCs w:val="21"/>
      <w:lang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270F"/>
    <w:rPr>
      <w:rFonts w:asciiTheme="majorHAnsi" w:eastAsiaTheme="majorEastAsia" w:hAnsiTheme="majorHAnsi" w:cstheme="majorBidi"/>
      <w:color w:val="64B1BE" w:themeColor="accent1" w:themeShade="BF"/>
      <w:sz w:val="18"/>
      <w:szCs w:val="16"/>
      <w:lang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270F"/>
    <w:rPr>
      <w:rFonts w:asciiTheme="majorHAnsi" w:eastAsiaTheme="majorEastAsia" w:hAnsiTheme="majorHAnsi" w:cstheme="majorBidi"/>
      <w:color w:val="397C88" w:themeColor="accent1" w:themeShade="7F"/>
      <w:sz w:val="18"/>
      <w:szCs w:val="16"/>
      <w:lang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270F"/>
    <w:rPr>
      <w:rFonts w:asciiTheme="majorHAnsi" w:eastAsiaTheme="majorEastAsia" w:hAnsiTheme="majorHAnsi" w:cstheme="majorBidi"/>
      <w:i/>
      <w:iCs/>
      <w:color w:val="397C88" w:themeColor="accent1" w:themeShade="7F"/>
      <w:sz w:val="18"/>
      <w:szCs w:val="16"/>
      <w:lang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27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27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Ttulodendice">
    <w:name w:val="index heading"/>
    <w:basedOn w:val="Normal"/>
    <w:next w:val="ndice1"/>
    <w:uiPriority w:val="99"/>
    <w:semiHidden/>
    <w:unhideWhenUsed/>
    <w:rsid w:val="00F1270F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1270F"/>
    <w:pPr>
      <w:keepNext/>
      <w:keepLines/>
      <w:spacing w:before="240" w:line="312" w:lineRule="auto"/>
      <w:outlineLvl w:val="9"/>
    </w:pPr>
    <w:rPr>
      <w:rFonts w:asciiTheme="majorHAnsi" w:eastAsiaTheme="majorEastAsia" w:hAnsiTheme="majorHAnsi" w:cstheme="majorBidi"/>
      <w:b w:val="0"/>
      <w:bCs w:val="0"/>
      <w:color w:val="64B1BE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ocrams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Nicolas.a.marcos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s\AppData\Local\Microsoft\Office\16.0\DTS\es-ES%7b1483E6E9-9A0E-4120-84F2-072D4DB62F46%7d\%7bB9020F15-4F4D-43EE-8F2A-0F738102F906%7dtf001127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81574D38324F9A8BEE9FC97CCD0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CCE8A-1043-42A1-B07C-40F8C81B969B}"/>
      </w:docPartPr>
      <w:docPartBody>
        <w:p w:rsidR="00DB1E85" w:rsidRDefault="000803C6" w:rsidP="000803C6">
          <w:pPr>
            <w:pStyle w:val="0881574D38324F9A8BEE9FC97CCD0D89"/>
          </w:pPr>
          <w:r w:rsidRPr="003B1A6F">
            <w:rPr>
              <w:rStyle w:val="Textodelmarcadordeposicin"/>
              <w:noProof/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ZWAdobeF">
    <w:panose1 w:val="00000000000000000000"/>
    <w:charset w:val="00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Aptitudesenvieta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01595964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C6"/>
    <w:rsid w:val="000803C6"/>
    <w:rsid w:val="001E5E90"/>
    <w:rsid w:val="00893946"/>
    <w:rsid w:val="00D073CB"/>
    <w:rsid w:val="00DB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3C6"/>
    <w:rPr>
      <w:color w:val="808080"/>
    </w:rPr>
  </w:style>
  <w:style w:type="paragraph" w:customStyle="1" w:styleId="Vietasdeaptitudes">
    <w:name w:val="Viñetas de aptitudes"/>
    <w:basedOn w:val="Aptitudesenvietas"/>
    <w:qFormat/>
    <w:rsid w:val="000803C6"/>
  </w:style>
  <w:style w:type="paragraph" w:customStyle="1" w:styleId="Aptitudesenvietas">
    <w:name w:val="Aptitudes en viñetas"/>
    <w:basedOn w:val="Normal"/>
    <w:semiHidden/>
    <w:qFormat/>
    <w:rsid w:val="000803C6"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sz w:val="18"/>
      <w:szCs w:val="16"/>
      <w:lang w:val="es-ES" w:eastAsia="en-US" w:bidi="en-US"/>
    </w:rPr>
  </w:style>
  <w:style w:type="character" w:styleId="Hipervnculo">
    <w:name w:val="Hyperlink"/>
    <w:basedOn w:val="Fuentedeprrafopredeter"/>
    <w:uiPriority w:val="99"/>
    <w:unhideWhenUsed/>
    <w:rsid w:val="000803C6"/>
    <w:rPr>
      <w:color w:val="0563C1" w:themeColor="hyperlink"/>
      <w:u w:val="single"/>
    </w:rPr>
  </w:style>
  <w:style w:type="paragraph" w:customStyle="1" w:styleId="0881574D38324F9A8BEE9FC97CCD0D89">
    <w:name w:val="0881574D38324F9A8BEE9FC97CCD0D89"/>
    <w:rsid w:val="000803C6"/>
  </w:style>
  <w:style w:type="paragraph" w:customStyle="1" w:styleId="81DD8FDB8A824B83B6501B720B6790FF">
    <w:name w:val="81DD8FDB8A824B83B6501B720B6790FF"/>
    <w:rsid w:val="000803C6"/>
  </w:style>
  <w:style w:type="paragraph" w:customStyle="1" w:styleId="0C01049037514A15B6EFC03687756F11">
    <w:name w:val="0C01049037514A15B6EFC03687756F11"/>
    <w:rsid w:val="000803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51F520-1CD5-43A4-B730-68E20D68B1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{B9020F15-4F4D-43EE-8F2A-0F738102F906}tf00112764_win32</Template>
  <TotalTime>0</TotalTime>
  <Pages>1</Pages>
  <Words>215</Words>
  <Characters>1314</Characters>
  <Application>Microsoft Office Word</Application>
  <DocSecurity>0</DocSecurity>
  <Lines>101</Lines>
  <Paragraphs>49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2022-11-02T22:20:00Z</dcterms:created>
  <dcterms:modified xsi:type="dcterms:W3CDTF">2022-11-07T16:53:00Z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